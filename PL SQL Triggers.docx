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DC" w:rsidRDefault="004D5EDC" w:rsidP="004D5EDC">
      <w:pPr>
        <w:pStyle w:val="Heading1"/>
        <w:rPr>
          <w:lang w:val="en-US"/>
        </w:rPr>
      </w:pPr>
      <w:r>
        <w:rPr>
          <w:lang w:val="en-US"/>
        </w:rPr>
        <w:t>Triggers PL/SQL</w:t>
      </w:r>
    </w:p>
    <w:p w:rsidR="002321E7" w:rsidRPr="002321E7" w:rsidRDefault="002321E7" w:rsidP="002321E7">
      <w:pPr>
        <w:rPr>
          <w:lang w:val="en-US"/>
        </w:rPr>
      </w:pPr>
      <w:bookmarkStart w:id="0" w:name="_GoBack"/>
      <w:bookmarkEnd w:id="0"/>
    </w:p>
    <w:p w:rsidR="004D5EDC" w:rsidRDefault="004D5EDC" w:rsidP="004D5EDC">
      <w:pPr>
        <w:pStyle w:val="ListParagraph"/>
        <w:numPr>
          <w:ilvl w:val="0"/>
          <w:numId w:val="16"/>
        </w:numPr>
        <w:spacing w:after="0" w:line="256" w:lineRule="auto"/>
        <w:rPr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 xml:space="preserve">Create a trigger that </w:t>
      </w:r>
      <w:r>
        <w:rPr>
          <w:rStyle w:val="notranslate"/>
          <w:rFonts w:ascii="Calibri" w:hAnsi="Calibri" w:cs="Calibri"/>
          <w:lang w:val="en-US"/>
        </w:rPr>
        <w:t>prevents removing</w:t>
      </w:r>
      <w:r w:rsidRPr="004D5EDC">
        <w:rPr>
          <w:rStyle w:val="notranslate"/>
          <w:rFonts w:ascii="Calibri" w:hAnsi="Calibri" w:cs="Calibri"/>
          <w:lang w:val="en-US"/>
        </w:rPr>
        <w:t xml:space="preserve"> record</w:t>
      </w:r>
      <w:r>
        <w:rPr>
          <w:rStyle w:val="notranslate"/>
          <w:rFonts w:ascii="Calibri" w:hAnsi="Calibri" w:cs="Calibri"/>
          <w:lang w:val="en-US"/>
        </w:rPr>
        <w:t xml:space="preserve">s from </w:t>
      </w:r>
      <w:r w:rsidRPr="004D5EDC">
        <w:rPr>
          <w:rStyle w:val="notranslate"/>
          <w:rFonts w:ascii="Calibri" w:hAnsi="Calibri" w:cs="Calibri"/>
          <w:lang w:val="en-US"/>
        </w:rPr>
        <w:t>table</w:t>
      </w:r>
      <w:r>
        <w:rPr>
          <w:rStyle w:val="notranslate"/>
          <w:rFonts w:ascii="Calibri" w:hAnsi="Calibri" w:cs="Calibri"/>
          <w:lang w:val="en-US"/>
        </w:rPr>
        <w:t xml:space="preserve"> EMP</w:t>
      </w:r>
      <w:r w:rsidRPr="004D5EDC">
        <w:rPr>
          <w:rStyle w:val="notranslate"/>
          <w:rFonts w:ascii="Calibri" w:hAnsi="Calibri" w:cs="Calibri"/>
          <w:lang w:val="en-US"/>
        </w:rPr>
        <w:t>.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spacing w:after="0" w:line="256" w:lineRule="auto"/>
        <w:rPr>
          <w:rFonts w:ascii="Calibri" w:hAnsi="Calibri" w:cs="Calibri"/>
          <w:lang w:val="en-US"/>
        </w:rPr>
      </w:pPr>
    </w:p>
    <w:p w:rsidR="004D5EDC" w:rsidRPr="004D5EDC" w:rsidRDefault="004D5EDC" w:rsidP="004D5EDC">
      <w:pPr>
        <w:pStyle w:val="ListParagraph"/>
        <w:numPr>
          <w:ilvl w:val="0"/>
          <w:numId w:val="16"/>
        </w:numPr>
        <w:spacing w:after="0" w:line="256" w:lineRule="auto"/>
        <w:rPr>
          <w:rFonts w:ascii="Calibri" w:hAnsi="Calibri" w:cs="Calibri"/>
        </w:rPr>
      </w:pPr>
      <w:r w:rsidRPr="004D5EDC">
        <w:rPr>
          <w:rStyle w:val="notranslate"/>
          <w:rFonts w:ascii="Calibri" w:hAnsi="Calibri" w:cs="Calibri"/>
          <w:lang w:val="en-US"/>
        </w:rPr>
        <w:t>Create a trigger that</w:t>
      </w:r>
      <w:r>
        <w:rPr>
          <w:rStyle w:val="notranslate"/>
          <w:rFonts w:ascii="Calibri" w:hAnsi="Calibri" w:cs="Calibri"/>
          <w:lang w:val="en-US"/>
        </w:rPr>
        <w:t>,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  <w:r>
        <w:rPr>
          <w:rStyle w:val="notranslate"/>
          <w:rFonts w:ascii="Calibri" w:hAnsi="Calibri" w:cs="Calibri"/>
          <w:lang w:val="en-US"/>
        </w:rPr>
        <w:t xml:space="preserve">in case of </w:t>
      </w:r>
      <w:r w:rsidRPr="004D5EDC">
        <w:rPr>
          <w:rStyle w:val="notranslate"/>
          <w:rFonts w:ascii="Calibri" w:hAnsi="Calibri" w:cs="Calibri"/>
          <w:lang w:val="en-US"/>
        </w:rPr>
        <w:t xml:space="preserve">inserting or modifying data in the table </w:t>
      </w:r>
      <w:r>
        <w:rPr>
          <w:rStyle w:val="notranslate"/>
          <w:rFonts w:ascii="Calibri" w:hAnsi="Calibri" w:cs="Calibri"/>
          <w:lang w:val="en-US"/>
        </w:rPr>
        <w:t>EMP</w:t>
      </w:r>
      <w:r>
        <w:rPr>
          <w:rStyle w:val="notranslate"/>
          <w:rFonts w:ascii="Calibri" w:hAnsi="Calibri" w:cs="Calibri"/>
          <w:i/>
          <w:iCs/>
          <w:lang w:val="en-US"/>
        </w:rPr>
        <w:t>,</w:t>
      </w:r>
      <w:r w:rsidRPr="004D5EDC">
        <w:rPr>
          <w:rStyle w:val="notranslate"/>
          <w:rFonts w:ascii="Calibri" w:hAnsi="Calibri" w:cs="Calibri"/>
          <w:lang w:val="en-US"/>
        </w:rPr>
        <w:t xml:space="preserve"> will check if the new earnings (inserted or modified) are greater than 1000. Otherwise, the trigger should report an error and prevent inserting the record.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Default="004D5EDC" w:rsidP="004D5EDC">
      <w:pPr>
        <w:pStyle w:val="ListParagraph"/>
        <w:spacing w:after="0" w:line="256" w:lineRule="auto"/>
        <w:rPr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>Note: The same effect can be obtained more easily using CHECK consistency constraints.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Style w:val="notranslate"/>
          <w:rFonts w:ascii="Calibri" w:hAnsi="Calibri" w:cs="Calibri"/>
          <w:lang w:val="en-US"/>
        </w:rPr>
        <w:t>Let's use the trigger for training purposes.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spacing w:after="0" w:line="256" w:lineRule="auto"/>
        <w:rPr>
          <w:rFonts w:ascii="Calibri" w:hAnsi="Calibri" w:cs="Calibri"/>
          <w:lang w:val="en-US"/>
        </w:rPr>
      </w:pPr>
    </w:p>
    <w:p w:rsidR="004D5EDC" w:rsidRDefault="004D5EDC" w:rsidP="004D5EDC">
      <w:pPr>
        <w:pStyle w:val="ListParagraph"/>
        <w:numPr>
          <w:ilvl w:val="0"/>
          <w:numId w:val="16"/>
        </w:numPr>
        <w:spacing w:after="0" w:line="256" w:lineRule="auto"/>
        <w:rPr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 xml:space="preserve">Create a </w:t>
      </w:r>
      <w:r>
        <w:rPr>
          <w:rStyle w:val="notranslate"/>
          <w:rFonts w:ascii="Calibri" w:hAnsi="Calibri" w:cs="Calibri"/>
          <w:lang w:val="en-US"/>
        </w:rPr>
        <w:t>table BUDGET</w:t>
      </w:r>
      <w:r w:rsidRPr="004D5EDC">
        <w:rPr>
          <w:rStyle w:val="notranslate"/>
          <w:rFonts w:ascii="Calibri" w:hAnsi="Calibri" w:cs="Calibri"/>
          <w:lang w:val="en-US"/>
        </w:rPr>
        <w:t>: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Style w:val="notranslate"/>
          <w:rFonts w:ascii="Courier New" w:hAnsi="Courier New" w:cs="Courier New"/>
          <w:color w:val="0000FF"/>
          <w:lang w:val="en-US"/>
        </w:rPr>
        <w:t>CREATE TABLE budget (</w:t>
      </w:r>
      <w:r>
        <w:rPr>
          <w:rStyle w:val="notranslate"/>
          <w:rFonts w:ascii="Courier New" w:hAnsi="Courier New" w:cs="Courier New"/>
          <w:color w:val="0000FF"/>
          <w:lang w:val="en-US"/>
        </w:rPr>
        <w:t>currentV</w:t>
      </w:r>
      <w:r w:rsidRPr="004D5EDC">
        <w:rPr>
          <w:rStyle w:val="notranslate"/>
          <w:rFonts w:ascii="Courier New" w:hAnsi="Courier New" w:cs="Courier New"/>
          <w:color w:val="0000FF"/>
          <w:lang w:val="en-US"/>
        </w:rPr>
        <w:t>alue INT NOT NULL)</w:t>
      </w:r>
      <w:r>
        <w:rPr>
          <w:rFonts w:ascii="Calibri" w:hAnsi="Calibri" w:cs="Calibri"/>
          <w:lang w:val="en-US"/>
        </w:rPr>
        <w:t>;</w:t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Style w:val="notranslate"/>
          <w:rFonts w:ascii="Calibri" w:hAnsi="Calibri" w:cs="Calibri"/>
          <w:lang w:val="en-US"/>
        </w:rPr>
        <w:t xml:space="preserve">The table will </w:t>
      </w:r>
      <w:r>
        <w:rPr>
          <w:rStyle w:val="notranslate"/>
          <w:rFonts w:ascii="Calibri" w:hAnsi="Calibri" w:cs="Calibri"/>
          <w:lang w:val="en-US"/>
        </w:rPr>
        <w:t>keep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  <w:r>
        <w:rPr>
          <w:rStyle w:val="notranslate"/>
          <w:rFonts w:ascii="Calibri" w:hAnsi="Calibri" w:cs="Calibri"/>
          <w:lang w:val="en-US"/>
        </w:rPr>
        <w:t xml:space="preserve">a </w:t>
      </w:r>
      <w:r w:rsidRPr="004D5EDC">
        <w:rPr>
          <w:rStyle w:val="notranslate"/>
          <w:rFonts w:ascii="Calibri" w:hAnsi="Calibri" w:cs="Calibri"/>
          <w:lang w:val="en-US"/>
        </w:rPr>
        <w:t xml:space="preserve">total </w:t>
      </w:r>
      <w:r>
        <w:rPr>
          <w:rStyle w:val="notranslate"/>
          <w:rFonts w:ascii="Calibri" w:hAnsi="Calibri" w:cs="Calibri"/>
          <w:lang w:val="en-US"/>
        </w:rPr>
        <w:t xml:space="preserve">salary </w:t>
      </w:r>
      <w:r w:rsidRPr="004D5EDC">
        <w:rPr>
          <w:rStyle w:val="notranslate"/>
          <w:rFonts w:ascii="Calibri" w:hAnsi="Calibri" w:cs="Calibri"/>
          <w:lang w:val="en-US"/>
        </w:rPr>
        <w:t>of all employees.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Style w:val="notranslate"/>
          <w:rFonts w:ascii="Calibri" w:hAnsi="Calibri" w:cs="Calibri"/>
          <w:lang w:val="en-US"/>
        </w:rPr>
        <w:t xml:space="preserve">The table will always contain </w:t>
      </w:r>
      <w:r>
        <w:rPr>
          <w:rStyle w:val="notranslate"/>
          <w:rFonts w:ascii="Calibri" w:hAnsi="Calibri" w:cs="Calibri"/>
          <w:lang w:val="en-US"/>
        </w:rPr>
        <w:t xml:space="preserve">only </w:t>
      </w:r>
      <w:r w:rsidRPr="004D5EDC">
        <w:rPr>
          <w:rStyle w:val="notranslate"/>
          <w:rFonts w:ascii="Calibri" w:hAnsi="Calibri" w:cs="Calibri"/>
          <w:lang w:val="en-US"/>
        </w:rPr>
        <w:t>one row.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Style w:val="notranslate"/>
          <w:rFonts w:ascii="Calibri" w:hAnsi="Calibri" w:cs="Calibri"/>
          <w:lang w:val="en-US"/>
        </w:rPr>
        <w:t>You must first calculate the initial earnings value: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Style w:val="notranslate"/>
          <w:rFonts w:ascii="Courier New" w:hAnsi="Courier New" w:cs="Courier New"/>
          <w:color w:val="0000FF"/>
          <w:lang w:val="en-US"/>
        </w:rPr>
        <w:t>INSERT INTO budget (</w:t>
      </w:r>
      <w:r>
        <w:rPr>
          <w:rStyle w:val="notranslate"/>
          <w:rFonts w:ascii="Courier New" w:hAnsi="Courier New" w:cs="Courier New"/>
          <w:color w:val="0000FF"/>
          <w:lang w:val="en-US"/>
        </w:rPr>
        <w:t>currentV</w:t>
      </w:r>
      <w:r w:rsidRPr="004D5EDC">
        <w:rPr>
          <w:rStyle w:val="notranslate"/>
          <w:rFonts w:ascii="Courier New" w:hAnsi="Courier New" w:cs="Courier New"/>
          <w:color w:val="0000FF"/>
          <w:lang w:val="en-US"/>
        </w:rPr>
        <w:t>alue)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Fonts w:ascii="Calibri" w:hAnsi="Calibri" w:cs="Calibri"/>
          <w:lang w:val="en-US"/>
        </w:rPr>
        <w:br/>
      </w:r>
      <w:r>
        <w:rPr>
          <w:rStyle w:val="notranslate"/>
          <w:rFonts w:ascii="Courier New" w:hAnsi="Courier New" w:cs="Courier New"/>
          <w:color w:val="0000FF"/>
          <w:lang w:val="en-US"/>
        </w:rPr>
        <w:t>SELECT SUM</w:t>
      </w:r>
      <w:r w:rsidRPr="004D5EDC">
        <w:rPr>
          <w:rStyle w:val="notranslate"/>
          <w:rFonts w:ascii="Courier New" w:hAnsi="Courier New" w:cs="Courier New"/>
          <w:color w:val="0000FF"/>
          <w:lang w:val="en-US"/>
        </w:rPr>
        <w:t>(sal) FROM emp</w:t>
      </w:r>
      <w:r>
        <w:rPr>
          <w:rStyle w:val="notranslate"/>
          <w:rFonts w:ascii="Courier New" w:hAnsi="Courier New" w:cs="Courier New"/>
          <w:color w:val="0000FF"/>
          <w:lang w:val="en-US"/>
        </w:rPr>
        <w:t>;</w:t>
      </w:r>
      <w:r w:rsidRPr="004D5EDC">
        <w:rPr>
          <w:rFonts w:ascii="Calibri" w:hAnsi="Calibri" w:cs="Calibri"/>
          <w:lang w:val="en-US"/>
        </w:rPr>
        <w:t xml:space="preserve"> </w:t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Fonts w:ascii="Calibri" w:hAnsi="Calibri" w:cs="Calibri"/>
          <w:lang w:val="en-US"/>
        </w:rPr>
        <w:br/>
      </w:r>
      <w:r w:rsidRPr="004D5EDC">
        <w:rPr>
          <w:rStyle w:val="notranslate"/>
          <w:rFonts w:ascii="Calibri" w:hAnsi="Calibri" w:cs="Calibri"/>
          <w:lang w:val="en-US"/>
        </w:rPr>
        <w:t xml:space="preserve">Create a trigger that will make sure that the value in the </w:t>
      </w:r>
      <w:r>
        <w:rPr>
          <w:rStyle w:val="notranslate"/>
          <w:rFonts w:ascii="Calibri" w:hAnsi="Calibri" w:cs="Calibri"/>
          <w:lang w:val="en-US"/>
        </w:rPr>
        <w:t>BUDGET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  <w:r w:rsidRPr="004D5EDC">
        <w:rPr>
          <w:rStyle w:val="notranslate"/>
          <w:rFonts w:ascii="Calibri" w:hAnsi="Calibri" w:cs="Calibri"/>
          <w:lang w:val="en-US"/>
        </w:rPr>
        <w:t xml:space="preserve">table is always up to date, so for all operations updating the </w:t>
      </w:r>
      <w:r w:rsidRPr="004D5EDC">
        <w:rPr>
          <w:rStyle w:val="notranslate"/>
          <w:rFonts w:ascii="Calibri" w:hAnsi="Calibri" w:cs="Calibri"/>
          <w:iCs/>
          <w:lang w:val="en-US"/>
        </w:rPr>
        <w:t>EMP</w:t>
      </w:r>
      <w:r w:rsidRPr="004D5EDC">
        <w:rPr>
          <w:rStyle w:val="notranslate"/>
          <w:rFonts w:ascii="Calibri" w:hAnsi="Calibri" w:cs="Calibri"/>
          <w:lang w:val="en-US"/>
        </w:rPr>
        <w:t xml:space="preserve"> table (INSERT, UPDATE, DELETE), the trigger will update the </w:t>
      </w:r>
      <w:r>
        <w:rPr>
          <w:rStyle w:val="notranslate"/>
          <w:rFonts w:ascii="Calibri" w:hAnsi="Calibri" w:cs="Calibri"/>
          <w:lang w:val="en-US"/>
        </w:rPr>
        <w:t>record</w:t>
      </w:r>
      <w:r w:rsidRPr="004D5EDC">
        <w:rPr>
          <w:rStyle w:val="notranslate"/>
          <w:rFonts w:ascii="Calibri" w:hAnsi="Calibri" w:cs="Calibri"/>
          <w:lang w:val="en-US"/>
        </w:rPr>
        <w:t xml:space="preserve"> in the </w:t>
      </w:r>
      <w:r>
        <w:rPr>
          <w:rStyle w:val="notranslate"/>
          <w:rFonts w:ascii="Calibri" w:hAnsi="Calibri" w:cs="Calibri"/>
          <w:lang w:val="en-US"/>
        </w:rPr>
        <w:t>BUDGET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  <w:r w:rsidRPr="004D5EDC">
        <w:rPr>
          <w:rStyle w:val="notranslate"/>
          <w:rFonts w:ascii="Calibri" w:hAnsi="Calibri" w:cs="Calibri"/>
          <w:lang w:val="en-US"/>
        </w:rPr>
        <w:t>table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spacing w:after="0" w:line="256" w:lineRule="auto"/>
        <w:rPr>
          <w:rFonts w:ascii="Calibri" w:hAnsi="Calibri" w:cs="Calibri"/>
          <w:lang w:val="en-US"/>
        </w:rPr>
      </w:pPr>
    </w:p>
    <w:p w:rsidR="004D5EDC" w:rsidRPr="004D5EDC" w:rsidRDefault="004D5EDC" w:rsidP="004D5EDC">
      <w:pPr>
        <w:pStyle w:val="ListParagraph"/>
        <w:numPr>
          <w:ilvl w:val="0"/>
          <w:numId w:val="16"/>
        </w:numPr>
        <w:spacing w:after="0" w:line="256" w:lineRule="auto"/>
        <w:rPr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>Create a single</w:t>
      </w:r>
      <w:r w:rsidRPr="004D5EDC">
        <w:rPr>
          <w:rStyle w:val="notranslate"/>
          <w:rFonts w:ascii="Calibri" w:hAnsi="Calibri" w:cs="Calibri"/>
          <w:lang w:val="en-US"/>
        </w:rPr>
        <w:t xml:space="preserve"> trigger that: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numPr>
          <w:ilvl w:val="0"/>
          <w:numId w:val="19"/>
        </w:numPr>
        <w:spacing w:after="0" w:line="256" w:lineRule="auto"/>
        <w:ind w:left="1843" w:hanging="283"/>
        <w:rPr>
          <w:rStyle w:val="notranslate"/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>Will not allow you to remove an employee whose salary is greater than 0.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numPr>
          <w:ilvl w:val="0"/>
          <w:numId w:val="19"/>
        </w:numPr>
        <w:spacing w:after="0" w:line="256" w:lineRule="auto"/>
        <w:ind w:left="1843" w:hanging="283"/>
        <w:rPr>
          <w:rStyle w:val="notranslate"/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>Will not allow you to change the employee's name.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numPr>
          <w:ilvl w:val="0"/>
          <w:numId w:val="19"/>
        </w:numPr>
        <w:spacing w:after="0" w:line="256" w:lineRule="auto"/>
        <w:ind w:left="1843" w:hanging="283"/>
        <w:rPr>
          <w:rStyle w:val="notranslate"/>
          <w:rFonts w:ascii="Calibri" w:hAnsi="Calibri" w:cs="Calibri"/>
        </w:rPr>
      </w:pPr>
      <w:r w:rsidRPr="004D5EDC">
        <w:rPr>
          <w:rStyle w:val="notranslate"/>
          <w:rFonts w:ascii="Calibri" w:hAnsi="Calibri" w:cs="Calibri"/>
          <w:lang w:val="en-US"/>
        </w:rPr>
        <w:t>Will not allow you to insert an employee who already exists (checking by name).</w:t>
      </w:r>
      <w:r w:rsidRPr="004D5EDC">
        <w:rPr>
          <w:rStyle w:val="notranslate"/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spacing w:after="0" w:line="256" w:lineRule="auto"/>
        <w:ind w:left="2160"/>
        <w:rPr>
          <w:lang w:val="en-US"/>
        </w:rPr>
      </w:pPr>
    </w:p>
    <w:p w:rsidR="004D5EDC" w:rsidRPr="004D5EDC" w:rsidRDefault="004D5EDC" w:rsidP="004D5EDC">
      <w:pPr>
        <w:pStyle w:val="ListParagraph"/>
        <w:numPr>
          <w:ilvl w:val="0"/>
          <w:numId w:val="16"/>
        </w:numPr>
        <w:spacing w:after="0" w:line="256" w:lineRule="auto"/>
        <w:rPr>
          <w:rFonts w:ascii="Calibri" w:hAnsi="Calibri" w:cs="Calibri"/>
          <w:lang w:val="en-US"/>
        </w:rPr>
      </w:pPr>
      <w:r w:rsidRPr="004D5EDC">
        <w:rPr>
          <w:rStyle w:val="notranslate"/>
          <w:rFonts w:ascii="Calibri" w:hAnsi="Calibri" w:cs="Calibri"/>
          <w:lang w:val="en-US"/>
        </w:rPr>
        <w:t>Create a single trigger that:</w:t>
      </w:r>
      <w:r w:rsidRPr="004D5EDC">
        <w:rPr>
          <w:rFonts w:ascii="Calibri" w:hAnsi="Calibri" w:cs="Calibri"/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numPr>
          <w:ilvl w:val="0"/>
          <w:numId w:val="19"/>
        </w:numPr>
        <w:spacing w:after="0" w:line="256" w:lineRule="auto"/>
        <w:ind w:left="1843" w:hanging="283"/>
        <w:rPr>
          <w:rFonts w:ascii="Times New Roman" w:hAnsi="Times New Roman" w:cs="Times New Roman"/>
          <w:lang w:val="en-US"/>
        </w:rPr>
      </w:pPr>
      <w:r>
        <w:rPr>
          <w:rStyle w:val="notranslate"/>
          <w:rFonts w:ascii="Calibri" w:hAnsi="Calibri" w:cs="Calibri"/>
          <w:lang w:val="en-US"/>
        </w:rPr>
        <w:t>W</w:t>
      </w:r>
      <w:r w:rsidRPr="004D5EDC">
        <w:rPr>
          <w:rStyle w:val="notranslate"/>
          <w:rFonts w:ascii="Calibri" w:hAnsi="Calibri" w:cs="Calibri"/>
          <w:lang w:val="en-US"/>
        </w:rPr>
        <w:t xml:space="preserve">ill not allow you to reduce </w:t>
      </w:r>
      <w:r>
        <w:rPr>
          <w:rStyle w:val="notranslate"/>
          <w:rFonts w:ascii="Calibri" w:hAnsi="Calibri" w:cs="Calibri"/>
          <w:lang w:val="en-US"/>
        </w:rPr>
        <w:t>the</w:t>
      </w:r>
      <w:r w:rsidRPr="004D5EDC">
        <w:rPr>
          <w:rStyle w:val="notranslate"/>
          <w:rFonts w:ascii="Calibri" w:hAnsi="Calibri" w:cs="Calibri"/>
          <w:lang w:val="en-US"/>
        </w:rPr>
        <w:t xml:space="preserve"> salary.</w:t>
      </w:r>
      <w:r w:rsidRPr="004D5EDC">
        <w:rPr>
          <w:lang w:val="en-US"/>
        </w:rPr>
        <w:t xml:space="preserve"> </w:t>
      </w:r>
    </w:p>
    <w:p w:rsidR="004D5EDC" w:rsidRPr="004D5EDC" w:rsidRDefault="004D5EDC" w:rsidP="004D5EDC">
      <w:pPr>
        <w:pStyle w:val="ListParagraph"/>
        <w:numPr>
          <w:ilvl w:val="0"/>
          <w:numId w:val="19"/>
        </w:numPr>
        <w:spacing w:after="240" w:line="256" w:lineRule="auto"/>
        <w:ind w:left="1843" w:hanging="283"/>
        <w:rPr>
          <w:lang w:val="en-US"/>
        </w:rPr>
      </w:pPr>
      <w:r>
        <w:rPr>
          <w:rStyle w:val="notranslate"/>
          <w:rFonts w:ascii="Calibri" w:hAnsi="Calibri" w:cs="Calibri"/>
          <w:lang w:val="en-US"/>
        </w:rPr>
        <w:t>W</w:t>
      </w:r>
      <w:r w:rsidRPr="004D5EDC">
        <w:rPr>
          <w:rStyle w:val="notranslate"/>
          <w:rFonts w:ascii="Calibri" w:hAnsi="Calibri" w:cs="Calibri"/>
          <w:lang w:val="en-US"/>
        </w:rPr>
        <w:t>ill not allow you to</w:t>
      </w:r>
      <w:r>
        <w:rPr>
          <w:rStyle w:val="notranslate"/>
          <w:rFonts w:ascii="Calibri" w:hAnsi="Calibri" w:cs="Calibri"/>
          <w:lang w:val="en-US"/>
        </w:rPr>
        <w:t xml:space="preserve"> remove employees.</w:t>
      </w:r>
      <w:r w:rsidRPr="004D5EDC">
        <w:rPr>
          <w:lang w:val="en-US"/>
        </w:rPr>
        <w:t xml:space="preserve"> </w:t>
      </w:r>
    </w:p>
    <w:p w:rsidR="00481F8E" w:rsidRPr="004D5EDC" w:rsidRDefault="00481F8E" w:rsidP="00481F8E">
      <w:pPr>
        <w:rPr>
          <w:lang w:val="en-US" w:eastAsia="ar-SA"/>
        </w:rPr>
      </w:pPr>
    </w:p>
    <w:p w:rsidR="00F83B1F" w:rsidRPr="004D5EDC" w:rsidRDefault="00F83B1F" w:rsidP="00F83B1F">
      <w:pPr>
        <w:rPr>
          <w:szCs w:val="20"/>
          <w:lang w:val="en-US" w:eastAsia="ar-SA"/>
        </w:rPr>
      </w:pPr>
    </w:p>
    <w:p w:rsidR="00F330C1" w:rsidRPr="004D5EDC" w:rsidRDefault="00F330C1" w:rsidP="00F330C1">
      <w:pPr>
        <w:rPr>
          <w:lang w:val="en-US"/>
        </w:rPr>
      </w:pPr>
    </w:p>
    <w:sectPr w:rsidR="00F330C1" w:rsidRPr="004D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C1" w:rsidRDefault="00F330C1" w:rsidP="00F330C1">
      <w:pPr>
        <w:spacing w:after="0" w:line="240" w:lineRule="auto"/>
      </w:pPr>
      <w:r>
        <w:separator/>
      </w:r>
    </w:p>
  </w:endnote>
  <w:end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C1" w:rsidRDefault="00F330C1" w:rsidP="00F330C1">
      <w:pPr>
        <w:spacing w:after="0" w:line="240" w:lineRule="auto"/>
      </w:pPr>
      <w:r>
        <w:separator/>
      </w:r>
    </w:p>
  </w:footnote>
  <w:footnote w:type="continuationSeparator" w:id="0">
    <w:p w:rsidR="00F330C1" w:rsidRDefault="00F330C1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855902"/>
    <w:multiLevelType w:val="hybridMultilevel"/>
    <w:tmpl w:val="F5AEC2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F2A5A"/>
    <w:multiLevelType w:val="hybridMultilevel"/>
    <w:tmpl w:val="058064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B6F8E"/>
    <w:multiLevelType w:val="hybridMultilevel"/>
    <w:tmpl w:val="647A39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0444E"/>
    <w:multiLevelType w:val="hybridMultilevel"/>
    <w:tmpl w:val="65D88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A2CCC"/>
    <w:multiLevelType w:val="hybridMultilevel"/>
    <w:tmpl w:val="A622D3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B1AAD"/>
    <w:multiLevelType w:val="multilevel"/>
    <w:tmpl w:val="267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86E6E"/>
    <w:multiLevelType w:val="hybridMultilevel"/>
    <w:tmpl w:val="900EE6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1B4046"/>
    <w:multiLevelType w:val="hybridMultilevel"/>
    <w:tmpl w:val="4E9C27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C680C"/>
    <w:multiLevelType w:val="hybridMultilevel"/>
    <w:tmpl w:val="E6002B0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16"/>
  </w:num>
  <w:num w:numId="1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C5"/>
    <w:rsid w:val="000042F6"/>
    <w:rsid w:val="002321E7"/>
    <w:rsid w:val="003C73F5"/>
    <w:rsid w:val="004302D9"/>
    <w:rsid w:val="00450CB9"/>
    <w:rsid w:val="00481F8E"/>
    <w:rsid w:val="004B22C6"/>
    <w:rsid w:val="004D2481"/>
    <w:rsid w:val="004D5EDC"/>
    <w:rsid w:val="004F6D5C"/>
    <w:rsid w:val="005D3B95"/>
    <w:rsid w:val="00632661"/>
    <w:rsid w:val="006A70C2"/>
    <w:rsid w:val="006B79C5"/>
    <w:rsid w:val="006C4C89"/>
    <w:rsid w:val="0076447F"/>
    <w:rsid w:val="008271FE"/>
    <w:rsid w:val="00842978"/>
    <w:rsid w:val="00864C5A"/>
    <w:rsid w:val="008C1F2B"/>
    <w:rsid w:val="008D0260"/>
    <w:rsid w:val="00990DC2"/>
    <w:rsid w:val="00A96617"/>
    <w:rsid w:val="00B8208D"/>
    <w:rsid w:val="00BD6529"/>
    <w:rsid w:val="00CF6C69"/>
    <w:rsid w:val="00D02ACC"/>
    <w:rsid w:val="00E40EAF"/>
    <w:rsid w:val="00E43E96"/>
    <w:rsid w:val="00E96D43"/>
    <w:rsid w:val="00F05EF0"/>
    <w:rsid w:val="00F330C1"/>
    <w:rsid w:val="00F83B1F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0A85DB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  <w:style w:type="character" w:customStyle="1" w:styleId="notranslate">
    <w:name w:val="notranslate"/>
    <w:basedOn w:val="DefaultParagraphFont"/>
    <w:rsid w:val="004D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Marcin Niewinski</cp:lastModifiedBy>
  <cp:revision>27</cp:revision>
  <dcterms:created xsi:type="dcterms:W3CDTF">2013-10-22T11:40:00Z</dcterms:created>
  <dcterms:modified xsi:type="dcterms:W3CDTF">2018-06-06T08:40:00Z</dcterms:modified>
</cp:coreProperties>
</file>